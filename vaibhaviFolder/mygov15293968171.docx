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57B" w:rsidRDefault="00C83AA9">
      <w:pPr>
        <w:spacing w:before="7"/>
        <w:ind w:left="3214"/>
        <w:rPr>
          <w:rFonts w:ascii="Calibri" w:eastAsia="Calibri" w:hAnsi="Calibri" w:cs="Calibri"/>
          <w:sz w:val="40"/>
          <w:szCs w:val="40"/>
        </w:rPr>
      </w:pPr>
      <w:r>
        <w:pict>
          <v:group id="_x0000_s1026" style="position:absolute;left:0;text-align:left;margin-left:25.2pt;margin-top:24.85pt;width:564.9pt;height:61.8pt;z-index:-251658240;mso-position-horizontal-relative:page;mso-position-vertical-relative:page" coordorigin="504,497" coordsize="11298,1236">
            <v:shape id="_x0000_s1028" style="position:absolute;left:524;top:517;width:11258;height:1196" coordorigin="524,517" coordsize="11258,1196" path="m524,1713r11258,l11782,517,524,517r,1196xe" fillcolor="#8eb4e2" stroked="f">
              <v:path arrowok="t"/>
            </v:shape>
            <v:shape id="_x0000_s1027" style="position:absolute;left:524;top:517;width:11258;height:1196" coordorigin="524,517" coordsize="11258,1196" path="m524,1713r11258,l11782,517,524,517r,1196xe" filled="f" strokecolor="#385d89" strokeweight="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40"/>
          <w:szCs w:val="40"/>
        </w:rPr>
        <w:t>College Letter Head</w:t>
      </w:r>
    </w:p>
    <w:p w:rsidR="00E5257B" w:rsidRDefault="00E5257B">
      <w:pPr>
        <w:spacing w:line="200" w:lineRule="exact"/>
      </w:pPr>
    </w:p>
    <w:p w:rsidR="00E5257B" w:rsidRDefault="00E5257B">
      <w:pPr>
        <w:spacing w:line="200" w:lineRule="exact"/>
      </w:pPr>
    </w:p>
    <w:p w:rsidR="00E5257B" w:rsidRDefault="00E5257B">
      <w:pPr>
        <w:spacing w:line="200" w:lineRule="exact"/>
      </w:pPr>
    </w:p>
    <w:p w:rsidR="00E5257B" w:rsidRDefault="00E5257B">
      <w:pPr>
        <w:spacing w:line="200" w:lineRule="exact"/>
      </w:pPr>
    </w:p>
    <w:p w:rsidR="00E5257B" w:rsidRDefault="00E5257B">
      <w:pPr>
        <w:spacing w:line="200" w:lineRule="exact"/>
      </w:pPr>
    </w:p>
    <w:p w:rsidR="00E5257B" w:rsidRDefault="00E5257B">
      <w:pPr>
        <w:spacing w:line="240" w:lineRule="exact"/>
        <w:rPr>
          <w:sz w:val="24"/>
          <w:szCs w:val="24"/>
        </w:rPr>
      </w:pPr>
    </w:p>
    <w:p w:rsidR="00E5257B" w:rsidRDefault="00C83AA9">
      <w:pPr>
        <w:spacing w:line="340" w:lineRule="exact"/>
        <w:ind w:left="3338" w:right="321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thick" w:color="000000"/>
        </w:rPr>
        <w:t>Authorization Certificate</w:t>
      </w:r>
    </w:p>
    <w:p w:rsidR="00E5257B" w:rsidRDefault="00E5257B">
      <w:pPr>
        <w:spacing w:before="6" w:line="140" w:lineRule="exact"/>
        <w:rPr>
          <w:sz w:val="14"/>
          <w:szCs w:val="14"/>
        </w:rPr>
      </w:pPr>
    </w:p>
    <w:p w:rsidR="00E5257B" w:rsidRDefault="00E5257B">
      <w:pPr>
        <w:spacing w:line="200" w:lineRule="exact"/>
      </w:pPr>
    </w:p>
    <w:p w:rsidR="00E5257B" w:rsidRDefault="00E5257B">
      <w:pPr>
        <w:spacing w:line="200" w:lineRule="exact"/>
      </w:pPr>
    </w:p>
    <w:p w:rsidR="00E5257B" w:rsidRDefault="00E5257B">
      <w:pPr>
        <w:spacing w:line="200" w:lineRule="exact"/>
      </w:pPr>
    </w:p>
    <w:p w:rsidR="00E5257B" w:rsidRDefault="00C83AA9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From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Date : </w:t>
      </w:r>
      <w:r>
        <w:rPr>
          <w:rFonts w:ascii="Calibri" w:eastAsia="Calibri" w:hAnsi="Calibri" w:cs="Calibri"/>
          <w:color w:val="006FC0"/>
          <w:sz w:val="22"/>
          <w:szCs w:val="22"/>
        </w:rPr>
        <w:t>&lt;Day/Month/Year&gt;</w:t>
      </w:r>
    </w:p>
    <w:p w:rsidR="00E5257B" w:rsidRDefault="00E5257B">
      <w:pPr>
        <w:spacing w:before="18" w:line="220" w:lineRule="exact"/>
        <w:rPr>
          <w:sz w:val="22"/>
          <w:szCs w:val="22"/>
        </w:rPr>
      </w:pPr>
    </w:p>
    <w:p w:rsidR="00E5257B" w:rsidRDefault="00C83AA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>&lt;</w:t>
      </w:r>
      <w:r>
        <w:rPr>
          <w:rFonts w:ascii="Calibri" w:eastAsia="Calibri" w:hAnsi="Calibri" w:cs="Calibri"/>
          <w:color w:val="006FC0"/>
          <w:sz w:val="22"/>
          <w:szCs w:val="22"/>
        </w:rPr>
        <w:t>F</w:t>
      </w:r>
      <w:r>
        <w:rPr>
          <w:rFonts w:ascii="Calibri" w:eastAsia="Calibri" w:hAnsi="Calibri" w:cs="Calibri"/>
          <w:color w:val="006FC0"/>
          <w:sz w:val="22"/>
          <w:szCs w:val="22"/>
        </w:rPr>
        <w:t>a</w:t>
      </w:r>
      <w:r>
        <w:rPr>
          <w:rFonts w:ascii="Calibri" w:eastAsia="Calibri" w:hAnsi="Calibri" w:cs="Calibri"/>
          <w:color w:val="006FC0"/>
          <w:sz w:val="22"/>
          <w:szCs w:val="22"/>
        </w:rPr>
        <w:t>c</w:t>
      </w:r>
      <w:r>
        <w:rPr>
          <w:rFonts w:ascii="Calibri" w:eastAsia="Calibri" w:hAnsi="Calibri" w:cs="Calibri"/>
          <w:color w:val="006FC0"/>
          <w:sz w:val="22"/>
          <w:szCs w:val="22"/>
        </w:rPr>
        <w:t>u</w:t>
      </w:r>
      <w:r>
        <w:rPr>
          <w:rFonts w:ascii="Calibri" w:eastAsia="Calibri" w:hAnsi="Calibri" w:cs="Calibri"/>
          <w:color w:val="006FC0"/>
          <w:sz w:val="22"/>
          <w:szCs w:val="22"/>
        </w:rPr>
        <w:t>l</w:t>
      </w:r>
      <w:r>
        <w:rPr>
          <w:rFonts w:ascii="Calibri" w:eastAsia="Calibri" w:hAnsi="Calibri" w:cs="Calibri"/>
          <w:color w:val="006FC0"/>
          <w:sz w:val="22"/>
          <w:szCs w:val="22"/>
        </w:rPr>
        <w:t>t</w:t>
      </w:r>
      <w:r>
        <w:rPr>
          <w:rFonts w:ascii="Calibri" w:eastAsia="Calibri" w:hAnsi="Calibri" w:cs="Calibri"/>
          <w:color w:val="006FC0"/>
          <w:sz w:val="22"/>
          <w:szCs w:val="22"/>
        </w:rPr>
        <w:t>y</w:t>
      </w:r>
      <w:r>
        <w:rPr>
          <w:rFonts w:ascii="Calibri" w:eastAsia="Calibri" w:hAnsi="Calibri" w:cs="Calibri"/>
          <w:color w:val="006FC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6FC0"/>
          <w:sz w:val="22"/>
          <w:szCs w:val="22"/>
        </w:rPr>
        <w:t>N</w:t>
      </w:r>
      <w:r>
        <w:rPr>
          <w:rFonts w:ascii="Calibri" w:eastAsia="Calibri" w:hAnsi="Calibri" w:cs="Calibri"/>
          <w:color w:val="006FC0"/>
          <w:sz w:val="22"/>
          <w:szCs w:val="22"/>
        </w:rPr>
        <w:t>a</w:t>
      </w:r>
      <w:r>
        <w:rPr>
          <w:rFonts w:ascii="Calibri" w:eastAsia="Calibri" w:hAnsi="Calibri" w:cs="Calibri"/>
          <w:color w:val="006FC0"/>
          <w:sz w:val="22"/>
          <w:szCs w:val="22"/>
        </w:rPr>
        <w:t>m</w:t>
      </w:r>
      <w:r>
        <w:rPr>
          <w:rFonts w:ascii="Calibri" w:eastAsia="Calibri" w:hAnsi="Calibri" w:cs="Calibri"/>
          <w:color w:val="006FC0"/>
          <w:sz w:val="22"/>
          <w:szCs w:val="22"/>
        </w:rPr>
        <w:t>e</w:t>
      </w:r>
      <w:r>
        <w:rPr>
          <w:rFonts w:ascii="Calibri" w:eastAsia="Calibri" w:hAnsi="Calibri" w:cs="Calibri"/>
          <w:color w:val="006FC0"/>
          <w:sz w:val="22"/>
          <w:szCs w:val="22"/>
        </w:rPr>
        <w:t>&gt;</w:t>
      </w:r>
      <w:bookmarkStart w:id="0" w:name="_GoBack"/>
      <w:bookmarkEnd w:id="0"/>
    </w:p>
    <w:p w:rsidR="00E5257B" w:rsidRDefault="00C83AA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>&lt;College Address&gt;</w:t>
      </w:r>
    </w:p>
    <w:p w:rsidR="00E5257B" w:rsidRDefault="00C83AA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>&lt;Phone Number &gt;</w:t>
      </w:r>
    </w:p>
    <w:p w:rsidR="00E5257B" w:rsidRDefault="00E5257B">
      <w:pPr>
        <w:spacing w:before="2" w:line="100" w:lineRule="exact"/>
        <w:rPr>
          <w:sz w:val="11"/>
          <w:szCs w:val="11"/>
        </w:rPr>
      </w:pPr>
    </w:p>
    <w:p w:rsidR="00E5257B" w:rsidRDefault="00E5257B">
      <w:pPr>
        <w:spacing w:line="200" w:lineRule="exact"/>
      </w:pPr>
    </w:p>
    <w:p w:rsidR="00E5257B" w:rsidRDefault="00E5257B">
      <w:pPr>
        <w:spacing w:line="200" w:lineRule="exact"/>
      </w:pPr>
    </w:p>
    <w:p w:rsidR="00E5257B" w:rsidRDefault="00C83AA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Dear Sir,</w:t>
      </w:r>
    </w:p>
    <w:p w:rsidR="00E5257B" w:rsidRDefault="00E5257B">
      <w:pPr>
        <w:spacing w:line="240" w:lineRule="exact"/>
        <w:rPr>
          <w:sz w:val="24"/>
          <w:szCs w:val="24"/>
        </w:rPr>
      </w:pPr>
    </w:p>
    <w:p w:rsidR="00E5257B" w:rsidRDefault="00C83AA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is to certify that </w:t>
      </w:r>
      <w:r>
        <w:rPr>
          <w:rFonts w:ascii="Calibri" w:eastAsia="Calibri" w:hAnsi="Calibri" w:cs="Calibri"/>
          <w:color w:val="006FC0"/>
          <w:sz w:val="22"/>
          <w:szCs w:val="22"/>
        </w:rPr>
        <w:t xml:space="preserve">&lt; Faculty Name &gt;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will authorize to mentor the </w:t>
      </w:r>
      <w:r>
        <w:rPr>
          <w:rFonts w:ascii="Calibri" w:eastAsia="Calibri" w:hAnsi="Calibri" w:cs="Calibri"/>
          <w:color w:val="006FC0"/>
          <w:sz w:val="22"/>
          <w:szCs w:val="22"/>
        </w:rPr>
        <w:t xml:space="preserve">&lt;TEAM ID&gt; </w:t>
      </w:r>
      <w:r>
        <w:rPr>
          <w:rFonts w:ascii="Calibri" w:eastAsia="Calibri" w:hAnsi="Calibri" w:cs="Calibri"/>
          <w:color w:val="000000"/>
          <w:sz w:val="22"/>
          <w:szCs w:val="22"/>
        </w:rPr>
        <w:t>comprising of the</w:t>
      </w:r>
    </w:p>
    <w:p w:rsidR="00E5257B" w:rsidRDefault="00E5257B">
      <w:pPr>
        <w:spacing w:line="240" w:lineRule="exact"/>
        <w:rPr>
          <w:sz w:val="24"/>
          <w:szCs w:val="24"/>
        </w:rPr>
      </w:pPr>
    </w:p>
    <w:p w:rsidR="00E5257B" w:rsidRDefault="00C83AA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 xml:space="preserve">&lt; Name of the Team members&gt; </w:t>
      </w:r>
      <w:r>
        <w:rPr>
          <w:rFonts w:ascii="Calibri" w:eastAsia="Calibri" w:hAnsi="Calibri" w:cs="Calibri"/>
          <w:color w:val="000000"/>
          <w:sz w:val="22"/>
          <w:szCs w:val="22"/>
        </w:rPr>
        <w:t>in the IICDC 2018 contest.</w:t>
      </w:r>
    </w:p>
    <w:p w:rsidR="00E5257B" w:rsidRDefault="00E5257B">
      <w:pPr>
        <w:spacing w:before="18" w:line="220" w:lineRule="exact"/>
        <w:rPr>
          <w:sz w:val="22"/>
          <w:szCs w:val="22"/>
        </w:rPr>
      </w:pPr>
    </w:p>
    <w:p w:rsidR="00E5257B" w:rsidRDefault="00C83AA9">
      <w:pPr>
        <w:ind w:left="15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the team is shortlisted for the Qualifying Round Phase -</w:t>
      </w:r>
      <w:proofErr w:type="gramStart"/>
      <w:r>
        <w:rPr>
          <w:rFonts w:ascii="Calibri" w:eastAsia="Calibri" w:hAnsi="Calibri" w:cs="Calibri"/>
          <w:sz w:val="22"/>
          <w:szCs w:val="22"/>
        </w:rPr>
        <w:t>1  ,</w:t>
      </w:r>
      <w:proofErr w:type="gramEnd"/>
      <w:r>
        <w:rPr>
          <w:rFonts w:ascii="Calibri" w:eastAsia="Calibri" w:hAnsi="Calibri" w:cs="Calibri"/>
          <w:sz w:val="22"/>
          <w:szCs w:val="22"/>
        </w:rPr>
        <w:t>I agree to receive  the TI tools worth 200 $</w:t>
      </w:r>
    </w:p>
    <w:p w:rsidR="00E5257B" w:rsidRDefault="00C83AA9">
      <w:pPr>
        <w:spacing w:before="43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and drive the teams to submit the Prototypes.</w:t>
      </w:r>
    </w:p>
    <w:p w:rsidR="00E5257B" w:rsidRDefault="00E5257B">
      <w:pPr>
        <w:spacing w:line="240" w:lineRule="exact"/>
        <w:rPr>
          <w:sz w:val="24"/>
          <w:szCs w:val="24"/>
        </w:rPr>
      </w:pPr>
    </w:p>
    <w:p w:rsidR="00E5257B" w:rsidRDefault="00C83AA9">
      <w:pPr>
        <w:ind w:right="881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With Regards,</w:t>
      </w:r>
    </w:p>
    <w:p w:rsidR="00E5257B" w:rsidRDefault="00E5257B">
      <w:pPr>
        <w:spacing w:before="18" w:line="220" w:lineRule="exact"/>
        <w:rPr>
          <w:sz w:val="22"/>
          <w:szCs w:val="22"/>
        </w:rPr>
      </w:pPr>
    </w:p>
    <w:p w:rsidR="00E5257B" w:rsidRDefault="00C83AA9">
      <w:pPr>
        <w:ind w:right="595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>&lt; Faculty Name &gt;</w:t>
      </w:r>
    </w:p>
    <w:p w:rsidR="00E5257B" w:rsidRDefault="00C83AA9">
      <w:pPr>
        <w:spacing w:before="1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36"/>
          <w:szCs w:val="36"/>
        </w:rPr>
        <w:t xml:space="preserve">&lt; College Seal&gt;                                                     </w:t>
      </w:r>
      <w:r>
        <w:rPr>
          <w:rFonts w:ascii="Calibri" w:eastAsia="Calibri" w:hAnsi="Calibri" w:cs="Calibri"/>
          <w:color w:val="006FC0"/>
          <w:sz w:val="22"/>
          <w:szCs w:val="22"/>
        </w:rPr>
        <w:t>&lt;</w:t>
      </w:r>
      <w:r>
        <w:rPr>
          <w:rFonts w:ascii="Calibri" w:eastAsia="Calibri" w:hAnsi="Calibri" w:cs="Calibri"/>
          <w:color w:val="006FC0"/>
          <w:sz w:val="22"/>
          <w:szCs w:val="22"/>
        </w:rPr>
        <w:t xml:space="preserve"> Signature&gt;</w:t>
      </w:r>
    </w:p>
    <w:p w:rsidR="00E5257B" w:rsidRDefault="00C83AA9">
      <w:pPr>
        <w:spacing w:line="260" w:lineRule="exact"/>
        <w:ind w:right="751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>&lt; Designation&gt;</w:t>
      </w:r>
    </w:p>
    <w:p w:rsidR="00E5257B" w:rsidRDefault="00C83AA9">
      <w:pPr>
        <w:ind w:right="738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6FC0"/>
          <w:sz w:val="22"/>
          <w:szCs w:val="22"/>
        </w:rPr>
        <w:t>&lt; Department&gt;</w:t>
      </w:r>
    </w:p>
    <w:sectPr w:rsidR="00E5257B">
      <w:type w:val="continuous"/>
      <w:pgSz w:w="12240" w:h="15840"/>
      <w:pgMar w:top="7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6510"/>
    <w:multiLevelType w:val="multilevel"/>
    <w:tmpl w:val="A28664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7B"/>
    <w:rsid w:val="00C83AA9"/>
    <w:rsid w:val="00E5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3386B6"/>
  <w15:docId w15:val="{01A69870-30F7-4FC7-848B-64E8C124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More</dc:creator>
  <cp:lastModifiedBy>Kedar More</cp:lastModifiedBy>
  <cp:revision>2</cp:revision>
  <dcterms:created xsi:type="dcterms:W3CDTF">2018-08-15T13:11:00Z</dcterms:created>
  <dcterms:modified xsi:type="dcterms:W3CDTF">2018-08-15T13:11:00Z</dcterms:modified>
</cp:coreProperties>
</file>